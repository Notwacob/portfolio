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4C16" w14:textId="77777777" w:rsidR="007837A0" w:rsidRDefault="00000000">
      <w:pPr>
        <w:pStyle w:val="div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4A4A4A"/>
          <w:sz w:val="20"/>
          <w:szCs w:val="20"/>
        </w:rPr>
        <w:drawing>
          <wp:inline distT="0" distB="0" distL="0" distR="0" wp14:anchorId="1EDF1540" wp14:editId="6F3EFF34">
            <wp:extent cx="634219" cy="634570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A30A" w14:textId="77777777" w:rsidR="007837A0" w:rsidRDefault="00000000">
      <w:pPr>
        <w:pStyle w:val="divname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Jacob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Wilson</w:t>
      </w:r>
    </w:p>
    <w:p w14:paraId="013B6F35" w14:textId="77777777" w:rsidR="007837A0" w:rsidRDefault="00000000">
      <w:pPr>
        <w:pStyle w:val="divaddress"/>
        <w:spacing w:before="100"/>
        <w:rPr>
          <w:rFonts w:ascii="Palatino Linotype" w:eastAsia="Palatino Linotype" w:hAnsi="Palatino Linotype" w:cs="Palatino Linotype"/>
          <w:color w:val="4A4A4A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wilson.a.jacob@gmail.com 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 |</w:t>
      </w:r>
      <w:proofErr w:type="gramStart"/>
      <w:r>
        <w:rPr>
          <w:rStyle w:val="sprtr"/>
          <w:rFonts w:ascii="Palatino Linotype" w:eastAsia="Palatino Linotype" w:hAnsi="Palatino Linotype" w:cs="Palatino Linotype"/>
          <w:color w:val="4A4A4A"/>
        </w:rPr>
        <w:t>  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(</w:t>
      </w:r>
      <w:proofErr w:type="gramEnd"/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757) 434-1748 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 |  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Virginia Beach, VA 23456 </w:t>
      </w:r>
    </w:p>
    <w:p w14:paraId="6025FD0C" w14:textId="77777777" w:rsidR="007837A0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Summary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2C69A96D" w14:textId="77777777" w:rsidR="007837A0" w:rsidRDefault="00000000">
      <w:pPr>
        <w:pStyle w:val="p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Motivated professional offering a </w:t>
      </w:r>
      <w:proofErr w:type="gramStart"/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Bachelor's of Science</w:t>
      </w:r>
      <w:proofErr w:type="gramEnd"/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in Computer Science. Adds value to any organization in need of great collaboration, interpersonal and multitasking abilities. Meets tight deadlines.</w:t>
      </w:r>
    </w:p>
    <w:p w14:paraId="6C958766" w14:textId="77777777" w:rsidR="007837A0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Skills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5420"/>
      </w:tblGrid>
      <w:tr w:rsidR="007837A0" w14:paraId="0B406A32" w14:textId="77777777">
        <w:tc>
          <w:tcPr>
            <w:tcW w:w="54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B7ED87" w14:textId="77777777" w:rsidR="003C6515" w:rsidRPr="003C6515" w:rsidRDefault="003C6515" w:rsidP="003C651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7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Adobe Creative Suite Applications</w:t>
            </w:r>
          </w:p>
          <w:p w14:paraId="39204BDB" w14:textId="77777777" w:rsidR="003C6515" w:rsidRPr="003C6515" w:rsidRDefault="003C6515" w:rsidP="003C651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7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User Experience Design</w:t>
            </w:r>
          </w:p>
          <w:p w14:paraId="270AD50B" w14:textId="77777777" w:rsidR="003C6515" w:rsidRPr="003C6515" w:rsidRDefault="003C6515" w:rsidP="003C651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7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Front-End Skills: HTML, CSS, JavaScript</w:t>
            </w:r>
          </w:p>
          <w:p w14:paraId="659BE195" w14:textId="77777777" w:rsidR="003C6515" w:rsidRPr="003C6515" w:rsidRDefault="003C6515" w:rsidP="003C651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7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Responsive Web Design</w:t>
            </w:r>
          </w:p>
          <w:p w14:paraId="288006EC" w14:textId="77777777" w:rsidR="003C6515" w:rsidRDefault="003C6515" w:rsidP="003C651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7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JavaScript Libraries and Frameworks: </w:t>
            </w:r>
          </w:p>
          <w:p w14:paraId="6F1FF331" w14:textId="77777777" w:rsidR="003C6515" w:rsidRDefault="003C6515" w:rsidP="003C6515">
            <w:pPr>
              <w:pStyle w:val="divdocumentulli"/>
              <w:numPr>
                <w:ilvl w:val="1"/>
                <w:numId w:val="1"/>
              </w:numPr>
              <w:tabs>
                <w:tab w:val="clear" w:pos="1440"/>
                <w:tab w:val="num" w:pos="1170"/>
              </w:tabs>
              <w:spacing w:line="260" w:lineRule="atLeast"/>
              <w:ind w:left="45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React</w:t>
            </w:r>
          </w:p>
          <w:p w14:paraId="5F9ADB20" w14:textId="77777777" w:rsidR="003C6515" w:rsidRDefault="003C6515" w:rsidP="003C6515">
            <w:pPr>
              <w:pStyle w:val="divdocumentulli"/>
              <w:numPr>
                <w:ilvl w:val="1"/>
                <w:numId w:val="1"/>
              </w:numPr>
              <w:tabs>
                <w:tab w:val="clear" w:pos="1440"/>
                <w:tab w:val="num" w:pos="1170"/>
              </w:tabs>
              <w:spacing w:line="260" w:lineRule="atLeast"/>
              <w:ind w:left="45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Angular</w:t>
            </w:r>
          </w:p>
          <w:p w14:paraId="282A021F" w14:textId="47D8B4BF" w:rsidR="003C6515" w:rsidRPr="003C6515" w:rsidRDefault="003C6515" w:rsidP="003C6515">
            <w:pPr>
              <w:pStyle w:val="divdocumentulli"/>
              <w:numPr>
                <w:ilvl w:val="1"/>
                <w:numId w:val="1"/>
              </w:numPr>
              <w:tabs>
                <w:tab w:val="clear" w:pos="1440"/>
                <w:tab w:val="num" w:pos="1170"/>
              </w:tabs>
              <w:spacing w:line="260" w:lineRule="atLeast"/>
              <w:ind w:left="45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Vue</w:t>
            </w:r>
          </w:p>
          <w:p w14:paraId="6EA035CD" w14:textId="77777777" w:rsidR="003C6515" w:rsidRPr="003C6515" w:rsidRDefault="003C6515" w:rsidP="003C651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7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Scripting Languages: PHP, Python</w:t>
            </w:r>
          </w:p>
          <w:p w14:paraId="133CF1D0" w14:textId="77777777" w:rsidR="003C6515" w:rsidRPr="003C6515" w:rsidRDefault="003C6515" w:rsidP="003C651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7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Version Control Systems: Git, GitHub</w:t>
            </w:r>
          </w:p>
          <w:p w14:paraId="67E87E3F" w14:textId="77777777" w:rsidR="007837A0" w:rsidRDefault="003C6515" w:rsidP="003C651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7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Back-End and Database Skills:</w:t>
            </w:r>
          </w:p>
          <w:p w14:paraId="0E3E3CC8" w14:textId="77777777" w:rsidR="003C6515" w:rsidRPr="003C6515" w:rsidRDefault="003C6515" w:rsidP="003C6515">
            <w:pPr>
              <w:pStyle w:val="divdocumentulli"/>
              <w:numPr>
                <w:ilvl w:val="1"/>
                <w:numId w:val="1"/>
              </w:numPr>
              <w:tabs>
                <w:tab w:val="clear" w:pos="1440"/>
                <w:tab w:val="left" w:pos="450"/>
              </w:tabs>
              <w:spacing w:line="260" w:lineRule="atLeast"/>
              <w:ind w:left="45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Databases: Oracle, SQL Server, MongoDB</w:t>
            </w:r>
          </w:p>
          <w:p w14:paraId="7431ABA9" w14:textId="6EFFA8E7" w:rsidR="003C6515" w:rsidRPr="003C6515" w:rsidRDefault="003C6515" w:rsidP="003C6515">
            <w:pPr>
              <w:pStyle w:val="divdocumentulli"/>
              <w:numPr>
                <w:ilvl w:val="1"/>
                <w:numId w:val="1"/>
              </w:numPr>
              <w:tabs>
                <w:tab w:val="clear" w:pos="1440"/>
                <w:tab w:val="left" w:pos="450"/>
              </w:tabs>
              <w:spacing w:line="260" w:lineRule="atLeast"/>
              <w:ind w:left="450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Structured Query Language (SQL)</w:t>
            </w:r>
          </w:p>
        </w:tc>
        <w:tc>
          <w:tcPr>
            <w:tcW w:w="54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94909A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Wireframing and Mockup Design</w:t>
            </w:r>
          </w:p>
          <w:p w14:paraId="457C0CB5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Search Engine Optimization</w:t>
            </w:r>
          </w:p>
          <w:p w14:paraId="43004E66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Java Programming Language</w:t>
            </w:r>
          </w:p>
          <w:p w14:paraId="7DCC864D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Programming Languages: Java, C#, .NET, Python</w:t>
            </w:r>
          </w:p>
          <w:p w14:paraId="2A4943B7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Network Security</w:t>
            </w:r>
          </w:p>
          <w:p w14:paraId="57B7942D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Good Work Ethic</w:t>
            </w:r>
          </w:p>
          <w:p w14:paraId="38BC743D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Organizational Skills</w:t>
            </w:r>
          </w:p>
          <w:p w14:paraId="30C42599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Computer Skills</w:t>
            </w:r>
          </w:p>
          <w:p w14:paraId="6FE32576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Customer Service</w:t>
            </w:r>
          </w:p>
          <w:p w14:paraId="7821199F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Microsoft Office Suite</w:t>
            </w:r>
          </w:p>
          <w:p w14:paraId="28E0EF69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Critical Thinking</w:t>
            </w:r>
          </w:p>
          <w:p w14:paraId="584D525B" w14:textId="77777777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Basic Math</w:t>
            </w:r>
          </w:p>
          <w:p w14:paraId="7A618BE3" w14:textId="068EBEBD" w:rsidR="003C6515" w:rsidRPr="003C6515" w:rsidRDefault="003C6515" w:rsidP="003C6515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55" w:hanging="18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C651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Active Listening</w:t>
            </w:r>
          </w:p>
        </w:tc>
      </w:tr>
    </w:tbl>
    <w:p w14:paraId="4136B4D7" w14:textId="77777777" w:rsidR="007837A0" w:rsidRDefault="00000000">
      <w:pPr>
        <w:pStyle w:val="divdocumentheading"/>
        <w:pBdr>
          <w:bottom w:val="none" w:sz="0" w:space="0" w:color="auto"/>
        </w:pBdr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Experience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7837A0" w14:paraId="52152A84" w14:textId="77777777">
        <w:trPr>
          <w:tblCellSpacing w:w="0" w:type="dxa"/>
        </w:trPr>
        <w:tc>
          <w:tcPr>
            <w:tcW w:w="388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6AC46A2E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Wendy's | Virginia Beach, VA</w:t>
            </w:r>
          </w:p>
          <w:p w14:paraId="0C2A4AE5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Crew Member</w:t>
            </w:r>
          </w:p>
          <w:p w14:paraId="4D87E11F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05/2020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- 08/2020</w:t>
            </w:r>
          </w:p>
        </w:tc>
        <w:tc>
          <w:tcPr>
            <w:tcW w:w="69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0D4495C" w14:textId="77777777" w:rsidR="007837A0" w:rsidRDefault="00000000">
            <w:pPr>
              <w:pStyle w:val="p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As a crew member, I typically work with customers and prepare food. I also perform cleaning duty in the restaurant seating area, restrooms, or kitchen if assigned.</w:t>
            </w:r>
          </w:p>
          <w:p w14:paraId="1B0F4C3B" w14:textId="77777777" w:rsidR="007837A0" w:rsidRDefault="0000000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Interacted with customers in a fast-paced environment to provide excellent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service</w:t>
            </w:r>
            <w:proofErr w:type="gramEnd"/>
          </w:p>
          <w:p w14:paraId="34EC2603" w14:textId="77777777" w:rsidR="007837A0" w:rsidRDefault="0000000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Prepared food according to company standards and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recipes</w:t>
            </w:r>
            <w:proofErr w:type="gramEnd"/>
          </w:p>
          <w:p w14:paraId="627B0BDE" w14:textId="77777777" w:rsidR="007837A0" w:rsidRDefault="0000000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Maintained cleanliness of restaurant seating area, restrooms, and/or kitchen</w:t>
            </w:r>
          </w:p>
          <w:p w14:paraId="25832821" w14:textId="77777777" w:rsidR="007837A0" w:rsidRDefault="0000000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Followed food safety guidelines and ensured proper sanitation procedures were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followed</w:t>
            </w:r>
            <w:proofErr w:type="gramEnd"/>
          </w:p>
          <w:p w14:paraId="33A743B8" w14:textId="77777777" w:rsidR="007837A0" w:rsidRDefault="0000000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Collaborated with team members to ensure efficient operations and customer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satisfaction</w:t>
            </w:r>
            <w:proofErr w:type="gramEnd"/>
          </w:p>
          <w:p w14:paraId="32DDB97E" w14:textId="77777777" w:rsidR="007837A0" w:rsidRDefault="0000000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Demonstrated strong communication skills and ability to work well under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pressure</w:t>
            </w:r>
            <w:proofErr w:type="gramEnd"/>
          </w:p>
          <w:p w14:paraId="7F21F3D5" w14:textId="77777777" w:rsidR="007837A0" w:rsidRDefault="0000000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Adapted to changing needs and priorities in a dynamic work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environment</w:t>
            </w:r>
            <w:proofErr w:type="gramEnd"/>
          </w:p>
          <w:p w14:paraId="54942325" w14:textId="77777777" w:rsidR="007837A0" w:rsidRDefault="0000000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Provided support to management as needed in various tasks</w:t>
            </w:r>
          </w:p>
        </w:tc>
      </w:tr>
    </w:tbl>
    <w:p w14:paraId="110CEF42" w14:textId="77777777" w:rsidR="007837A0" w:rsidRDefault="007837A0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7837A0" w14:paraId="123DBF9A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384380A2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Virginia Wesleyan University | Virginia Beach, VA</w:t>
            </w:r>
          </w:p>
          <w:p w14:paraId="10AA8F89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Computer Services Work-Study</w:t>
            </w:r>
          </w:p>
          <w:p w14:paraId="7A513596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09/2019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- 11/2019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1881ABE3" w14:textId="77777777" w:rsidR="007837A0" w:rsidRDefault="00000000">
            <w:pPr>
              <w:pStyle w:val="p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 this position, I acted as an assistant to the full-time IT staff, shadowing and assisting them in various technical-related tasks.</w:t>
            </w:r>
          </w:p>
          <w:p w14:paraId="41ABE8A0" w14:textId="77777777" w:rsidR="007837A0" w:rsidRDefault="00000000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Took Service Calls and requests for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assistance</w:t>
            </w:r>
            <w:proofErr w:type="gramEnd"/>
          </w:p>
          <w:p w14:paraId="7B080EB3" w14:textId="77777777" w:rsidR="007837A0" w:rsidRDefault="00000000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Provided Technical Training to students and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staff</w:t>
            </w:r>
            <w:proofErr w:type="gramEnd"/>
          </w:p>
          <w:p w14:paraId="7F28DB4A" w14:textId="77777777" w:rsidR="007837A0" w:rsidRDefault="00000000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Provided on Site and Remote Technical Support to Students and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staff</w:t>
            </w:r>
            <w:proofErr w:type="gramEnd"/>
          </w:p>
          <w:p w14:paraId="5D71A63C" w14:textId="77777777" w:rsidR="007837A0" w:rsidRDefault="00000000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lastRenderedPageBreak/>
              <w:t xml:space="preserve">Troubleshoot hardware and software-based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issues</w:t>
            </w:r>
            <w:proofErr w:type="gramEnd"/>
          </w:p>
          <w:p w14:paraId="6C032B7A" w14:textId="77777777" w:rsidR="007837A0" w:rsidRDefault="00000000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Joining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PC's</w:t>
            </w:r>
            <w:proofErr w:type="gram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to the Domain</w:t>
            </w:r>
          </w:p>
          <w:p w14:paraId="50A7E5CC" w14:textId="77777777" w:rsidR="007837A0" w:rsidRDefault="00000000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Adding PC to correct group in active </w:t>
            </w:r>
            <w:proofErr w:type="gram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directory</w:t>
            </w:r>
            <w:proofErr w:type="gramEnd"/>
          </w:p>
          <w:p w14:paraId="5427B453" w14:textId="77777777" w:rsidR="007837A0" w:rsidRDefault="00000000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With PDQ Deploy, we push required software</w:t>
            </w:r>
          </w:p>
        </w:tc>
      </w:tr>
    </w:tbl>
    <w:p w14:paraId="65EC3C8D" w14:textId="77777777" w:rsidR="007837A0" w:rsidRDefault="007837A0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7837A0" w14:paraId="3C4F11FD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32DBE39C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Ampmor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Electric Corporation | Chesapeake, VA</w:t>
            </w:r>
          </w:p>
          <w:p w14:paraId="38B7B136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Warehouse Worker</w:t>
            </w:r>
          </w:p>
          <w:p w14:paraId="7A1640C7" w14:textId="77777777" w:rsidR="007837A0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07/2019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- 08/2019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42BFFC2B" w14:textId="77777777" w:rsidR="007837A0" w:rsidRDefault="00000000">
            <w:pPr>
              <w:pStyle w:val="p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 worked in the warehouse, banging sheet metal together and things around the shop.</w:t>
            </w:r>
          </w:p>
          <w:p w14:paraId="5A39CA6C" w14:textId="77777777" w:rsidR="007837A0" w:rsidRDefault="00000000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Operated machinery to bend and shape sheet metal according to specifications.</w:t>
            </w:r>
          </w:p>
          <w:p w14:paraId="7617720A" w14:textId="77777777" w:rsidR="007837A0" w:rsidRDefault="00000000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Assembled and disassembled metal components using hand and power tools.</w:t>
            </w:r>
          </w:p>
          <w:p w14:paraId="7C7EDD8B" w14:textId="77777777" w:rsidR="007837A0" w:rsidRDefault="00000000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Conducted quality checks to ensure finished products met company standards.</w:t>
            </w:r>
          </w:p>
          <w:p w14:paraId="2A061DB3" w14:textId="77777777" w:rsidR="007837A0" w:rsidRDefault="00000000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Demonstrated a strong work ethic by completing tasks accurately and efficiently.</w:t>
            </w:r>
          </w:p>
          <w:p w14:paraId="47AE2DC6" w14:textId="77777777" w:rsidR="007837A0" w:rsidRDefault="00000000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Followed safety protocols and procedures to prevent accidents and injuries.</w:t>
            </w:r>
          </w:p>
          <w:p w14:paraId="001EE54B" w14:textId="77777777" w:rsidR="007837A0" w:rsidRDefault="00000000">
            <w:pPr>
              <w:pStyle w:val="divdocumentparlrColmnsinglecolumnulli"/>
              <w:numPr>
                <w:ilvl w:val="0"/>
                <w:numId w:val="5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Managed inventory of raw materials and supplies to ensure timely completion of projects.</w:t>
            </w:r>
          </w:p>
        </w:tc>
      </w:tr>
    </w:tbl>
    <w:p w14:paraId="4071E30A" w14:textId="77777777" w:rsidR="007837A0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Education and Training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6C1FCD79" w14:textId="77777777" w:rsidR="007837A0" w:rsidRDefault="00000000">
      <w:pPr>
        <w:pStyle w:val="divdocumentsinglecolumn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Virginia Wesleyan University | Virginia Beach, VA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1B1A88CE" w14:textId="77777777" w:rsidR="007837A0" w:rsidRDefault="00000000">
      <w:pPr>
        <w:pStyle w:val="spanpaddedline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Bachelor of Science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in Computer Science </w:t>
      </w:r>
      <w:proofErr w:type="gramStart"/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With</w:t>
      </w:r>
      <w:proofErr w:type="gramEnd"/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A Minor in Communication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63FF0566" w14:textId="77777777" w:rsidR="007837A0" w:rsidRDefault="00000000">
      <w:pPr>
        <w:pStyle w:val="spanpaddedline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05/2023</w:t>
      </w:r>
      <w:r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 xml:space="preserve"> </w:t>
      </w:r>
    </w:p>
    <w:p w14:paraId="497F0D98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3.2 GPA</w:t>
      </w:r>
    </w:p>
    <w:p w14:paraId="2A395D82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Fall, 2020 &amp; 2021 - Dean's List</w:t>
      </w:r>
    </w:p>
    <w:p w14:paraId="75C4FD2B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Spring, 2021 &amp; 2023 - Dean's List</w:t>
      </w:r>
    </w:p>
    <w:p w14:paraId="21315CA0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Member of Sigma Zeta, 2021-present</w:t>
      </w:r>
    </w:p>
    <w:p w14:paraId="7DBB1F4B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Spectrum PR Specialist, 2019-2023</w:t>
      </w:r>
    </w:p>
    <w:p w14:paraId="0EAC70CB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Movie Crew Secretary, 2020-2022</w:t>
      </w:r>
    </w:p>
    <w:p w14:paraId="086FC8A2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Yearbook Club PR Specialist, 2020</w:t>
      </w:r>
    </w:p>
    <w:p w14:paraId="43709AC2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Berlin Studies Abroad on History</w:t>
      </w:r>
    </w:p>
    <w:p w14:paraId="51EDEF40" w14:textId="77777777" w:rsidR="007837A0" w:rsidRDefault="00000000">
      <w:pPr>
        <w:pStyle w:val="divdocumentulli"/>
        <w:numPr>
          <w:ilvl w:val="0"/>
          <w:numId w:val="6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Research: The Store of Knowledge</w:t>
      </w:r>
    </w:p>
    <w:p w14:paraId="30003DDF" w14:textId="77777777" w:rsidR="007837A0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Websites, Portfolios, Profiles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145262C4" w14:textId="0DF41254" w:rsidR="007837A0" w:rsidRDefault="00000000">
      <w:pPr>
        <w:pStyle w:val="divdocumentulli"/>
        <w:numPr>
          <w:ilvl w:val="0"/>
          <w:numId w:val="7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hyperlink r:id="rId6" w:history="1">
        <w:r w:rsidR="00A45999" w:rsidRPr="006860D0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https://notwacob.github.io</w:t>
        </w:r>
      </w:hyperlink>
      <w:r w:rsidR="00A45999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37A3A902" w14:textId="75238770" w:rsidR="007837A0" w:rsidRDefault="00000000">
      <w:pPr>
        <w:pStyle w:val="divdocumentulli"/>
        <w:numPr>
          <w:ilvl w:val="0"/>
          <w:numId w:val="7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hyperlink r:id="rId7" w:history="1">
        <w:r w:rsidR="00A45999" w:rsidRPr="006860D0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https://github.com/Notwacob</w:t>
        </w:r>
      </w:hyperlink>
      <w:r w:rsidR="00A45999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1C978739" w14:textId="1A41DC36" w:rsidR="007837A0" w:rsidRDefault="00000000">
      <w:pPr>
        <w:pStyle w:val="divdocumentulli"/>
        <w:numPr>
          <w:ilvl w:val="0"/>
          <w:numId w:val="7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hyperlink r:id="rId8" w:history="1">
        <w:r w:rsidR="00A45999" w:rsidRPr="006860D0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https://www.linkedin.com/in/jacob-a-wilson/</w:t>
        </w:r>
      </w:hyperlink>
      <w:r w:rsidR="00A45999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7C2B52D8" w14:textId="77777777" w:rsidR="007837A0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Certifications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25163111" w14:textId="77777777" w:rsidR="007837A0" w:rsidRDefault="00000000">
      <w:pPr>
        <w:pStyle w:val="divdocumentulli"/>
        <w:numPr>
          <w:ilvl w:val="0"/>
          <w:numId w:val="8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CIW Site Development Foundations</w:t>
      </w:r>
    </w:p>
    <w:p w14:paraId="5F6511BF" w14:textId="77777777" w:rsidR="007837A0" w:rsidRDefault="00000000">
      <w:pPr>
        <w:pStyle w:val="divdocumentulli"/>
        <w:numPr>
          <w:ilvl w:val="0"/>
          <w:numId w:val="8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Workplace Readiness Skills VA</w:t>
      </w:r>
    </w:p>
    <w:p w14:paraId="4366AB8C" w14:textId="77777777" w:rsidR="007837A0" w:rsidRDefault="00000000">
      <w:pPr>
        <w:pStyle w:val="divdocumentulli"/>
        <w:numPr>
          <w:ilvl w:val="0"/>
          <w:numId w:val="8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Adobe Dreamweaver CC 2015</w:t>
      </w:r>
    </w:p>
    <w:p w14:paraId="54CFE78F" w14:textId="77777777" w:rsidR="007837A0" w:rsidRDefault="00000000">
      <w:pPr>
        <w:pStyle w:val="divdocumentulli"/>
        <w:numPr>
          <w:ilvl w:val="0"/>
          <w:numId w:val="8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proofErr w:type="spellStart"/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Nocti</w:t>
      </w:r>
      <w:proofErr w:type="spellEnd"/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Virtual Enterprise</w:t>
      </w:r>
    </w:p>
    <w:p w14:paraId="46F340A6" w14:textId="77777777" w:rsidR="007837A0" w:rsidRDefault="00000000">
      <w:pPr>
        <w:pStyle w:val="divdocumentulli"/>
        <w:numPr>
          <w:ilvl w:val="0"/>
          <w:numId w:val="8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Wise Financial Literacy</w:t>
      </w:r>
    </w:p>
    <w:p w14:paraId="35937878" w14:textId="77777777" w:rsidR="008048F6" w:rsidRDefault="00000000" w:rsidP="008048F6">
      <w:pPr>
        <w:pStyle w:val="divdocumentulli"/>
        <w:numPr>
          <w:ilvl w:val="0"/>
          <w:numId w:val="8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NRF Customer Service and Sales</w:t>
      </w:r>
    </w:p>
    <w:p w14:paraId="58470ED8" w14:textId="1016B0B6" w:rsidR="008048F6" w:rsidRDefault="008048F6" w:rsidP="008048F6">
      <w:pPr>
        <w:pStyle w:val="divdocumentulli"/>
        <w:numPr>
          <w:ilvl w:val="0"/>
          <w:numId w:val="8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 w:rsidRPr="008048F6">
        <w:rPr>
          <w:rFonts w:ascii="Palatino Linotype" w:eastAsia="Palatino Linotype" w:hAnsi="Palatino Linotype" w:cs="Palatino Linotype"/>
          <w:color w:val="4A4A4A"/>
          <w:sz w:val="20"/>
          <w:szCs w:val="20"/>
        </w:rPr>
        <w:t>Scientific Computing with Python</w:t>
      </w:r>
      <w:r w:rsidRPr="008048F6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- </w:t>
      </w:r>
      <w:hyperlink r:id="rId9" w:history="1">
        <w:r w:rsidRPr="008A5220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https://www.freecodecamp.org/certification/Notwacob1/scientific-computing-with-python-v7</w:t>
        </w:r>
      </w:hyperlink>
    </w:p>
    <w:p w14:paraId="18E96332" w14:textId="77777777" w:rsidR="008048F6" w:rsidRPr="008048F6" w:rsidRDefault="008048F6" w:rsidP="008048F6">
      <w:pPr>
        <w:pStyle w:val="divdocumentulli"/>
        <w:numPr>
          <w:ilvl w:val="0"/>
          <w:numId w:val="8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</w:p>
    <w:sectPr w:rsidR="008048F6" w:rsidRPr="008048F6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A759532C-F8DB-491F-B254-B94EEECC3C9F}"/>
    <w:embedBold r:id="rId2" w:fontKey="{C5522852-05AE-4CBF-BAAA-88916049405E}"/>
    <w:embedItalic r:id="rId3" w:fontKey="{0019C6A0-5B69-4C4C-AB4D-7192BACCE53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63C03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76F5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3E06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2290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5023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360E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F00A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C883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F8A7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5345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B673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4A1E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9473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7AE7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9612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8A92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C6E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A662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82886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E287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3013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5A2B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3AD8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F298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06C1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CCB8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7658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B3224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FA3D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E200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4CB5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0ED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682D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6ADF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30EB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C838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7EA98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3031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380E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9A77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F28F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E415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D825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1822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32EF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0FEF0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2A6A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6092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B6E7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62D3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CC72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C098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F63E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82DC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2243E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9E38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3675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E463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388C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3E5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34AF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ECC8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B88F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8087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8E75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843C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D8A8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BA3F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EE3E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C646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4CF7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621A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94340486">
    <w:abstractNumId w:val="0"/>
  </w:num>
  <w:num w:numId="2" w16cid:durableId="750852376">
    <w:abstractNumId w:val="1"/>
  </w:num>
  <w:num w:numId="3" w16cid:durableId="1226572469">
    <w:abstractNumId w:val="2"/>
  </w:num>
  <w:num w:numId="4" w16cid:durableId="73742547">
    <w:abstractNumId w:val="3"/>
  </w:num>
  <w:num w:numId="5" w16cid:durableId="1868987185">
    <w:abstractNumId w:val="4"/>
  </w:num>
  <w:num w:numId="6" w16cid:durableId="1420104218">
    <w:abstractNumId w:val="5"/>
  </w:num>
  <w:num w:numId="7" w16cid:durableId="1525829855">
    <w:abstractNumId w:val="6"/>
  </w:num>
  <w:num w:numId="8" w16cid:durableId="1082994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7A0"/>
    <w:rsid w:val="003C6515"/>
    <w:rsid w:val="007837A0"/>
    <w:rsid w:val="008048F6"/>
    <w:rsid w:val="009B52C7"/>
    <w:rsid w:val="00A4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7FA3"/>
  <w15:docId w15:val="{AB56D146-7015-488F-8F2F-C39FF904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4A4A4A"/>
    </w:rPr>
  </w:style>
  <w:style w:type="paragraph" w:customStyle="1" w:styleId="divdocumentdivSECTIONNAME">
    <w:name w:val="div_document_div_SECTION_NAME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64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color w:val="4A4A4A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character" w:styleId="Hyperlink">
    <w:name w:val="Hyperlink"/>
    <w:basedOn w:val="DefaultParagraphFont"/>
    <w:uiPriority w:val="99"/>
    <w:unhideWhenUsed/>
    <w:rsid w:val="00A459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9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ob-a-wils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twaco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wacob.github.i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certification/Notwacob1/scientific-computing-with-python-v7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Jacob Wilson</vt:lpstr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Jacob Wilson</dc:title>
  <cp:lastModifiedBy>Jacob Wilson</cp:lastModifiedBy>
  <cp:revision>4</cp:revision>
  <dcterms:created xsi:type="dcterms:W3CDTF">2023-05-21T00:43:00Z</dcterms:created>
  <dcterms:modified xsi:type="dcterms:W3CDTF">2023-05-26T08:28:00Z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0b8c5717-ca4f-444a-b93b-084f22a4d09f</vt:lpwstr>
  </property>
  <property fmtid="{D5CDD505-2E9C-101B-9397-08002B2CF9AE}" pid="3" name="x1ye=0">
    <vt:lpwstr>zEUAAB+LCAAAAAAABAAUmrWWrEAURT+IALcQa9ydDHd3vv7NyzqYZoqquufsvVZT2A+HGJ7BSArmOIygfxCBcT+e5BiG+mHI4WQCSqyY1hVG3LfHtQIctcvPyMA3ckrWO1uDwjCMfHHxh+YgXqvMRDU90qD3uqJ9TQxM0n6fdFk3y5sLJw012SUukQ1JwtNgtT3hYX/TUoSJy8JM67qcVJmyANvQTKss20fmQu+nwkqVrstXlw51p6QsE3XQqQ5</vt:lpwstr>
  </property>
  <property fmtid="{D5CDD505-2E9C-101B-9397-08002B2CF9AE}" pid="4" name="x1ye=1">
    <vt:lpwstr>XKjEvrw2p0m62Io79Vno2FmMwpjoAu1JPDqZOVIYK2sn58nMY9Lc5Zj1j4qABY5Qye3pF0v4jpn22UtpLVgmqeeQ2baUTo86H1G9yA3XeNryUzlCD4+tFCvdJscQ2hTJKrgJi63Tyf/rd8kkWQ35TC6olfCUS5y3UB176YnAcmUMWgzY3uKAnVOM4YmxEzvYQr04Sw4Fhl0wfwmIok0+OX4rOFcllPNXhxEQ/d9jdsfZR272AA2FXWNPrON4Dsy</vt:lpwstr>
  </property>
  <property fmtid="{D5CDD505-2E9C-101B-9397-08002B2CF9AE}" pid="5" name="x1ye=10">
    <vt:lpwstr>N/V7lkaq8eWtwcGGD2YdFhsku6KRCuf202hOKpLyTOMn2m1pb+q7k3VvcHlG2ie5HN7f+ijXXLFv+iJ4A91hp3x0rhl+apcU9WI091q8oZoGUSBTepvqKFw5VvoEYRQYcPvsjYmP+da5WF3h6VT9zsfMy3J0kVP7uUo5VKW4YW9D5wHP11QErzzRFW0GgxzvCmL0RLNbhMnKDWWY5jowDInrHBiV9sDTvvHBrL+EqYjlwvkmN0IoxQ/vr+/Cm2H</vt:lpwstr>
  </property>
  <property fmtid="{D5CDD505-2E9C-101B-9397-08002B2CF9AE}" pid="6" name="x1ye=11">
    <vt:lpwstr>WvzCt9uPuRh/ve8lCuJcWsZOxCzh/w8P0AU6MkJmOt+oNIZvNXig9YbMVMEeW5GshoI1l6qmOTz8wOHa5FVlrr+QUzzGCfN0zq1nQGR3oFVamd8t4z6puK5o7QJ0iIdWeUf99XtulilD7nxoRmy4xtGbMvVRAALOuUVRB/Q3wUdNbN3uJMQAWLv/IBlc/uBwjJL3Pi3KtJeTdQTxPgywePmD3ljwRbvRefVEzjZeCP2LWHVP9jql4PbdYiJBefo</vt:lpwstr>
  </property>
  <property fmtid="{D5CDD505-2E9C-101B-9397-08002B2CF9AE}" pid="7" name="x1ye=12">
    <vt:lpwstr>nvFWrEp+QST1l4nfuNvtTjmj13z9OUmNLZ+FlVMME+zgEFOZtHLpmhnanM6Tk19FGj5s/m0/uw+fc9BsrtsGv2i4eGYbBaqGdgwCjbeUGFNh3h1CSAE3C2L/phgUbzE3EzR40UnfPoGnM8sTV1YOQqAHvWW2GpNiZChdfU4i5cD0VXkJjhE9uJ9aImc/JDBbFC1kWYqZJtAqNUWEKXaoVGeWPv7pG3trOLbu50vYgnjHzz/sqwYCYpVzbvJrDxC</vt:lpwstr>
  </property>
  <property fmtid="{D5CDD505-2E9C-101B-9397-08002B2CF9AE}" pid="8" name="x1ye=13">
    <vt:lpwstr>6ZtKkqzE9wgjT0eo/OAsBAMTLxV8AJWMSpAYE/wqttgSCtOWK308HVIumVeB6lkE4H5UxeIHf3l7jDsVY3ryfQEhA0x5qMh+PGCqfixlzZ2i3mTr28yBLjNfIqfRjifIwB2faDypCSgKG7OivPLY+GA/gKhAtKTC7S0+Xn8e+utMrebU5nOnjLyoE+ucjuGVe21EodUK+IzA90p0uXJrl9SQGmVkvaSL0U9gdf/vMU2i4XJ4aKeaGQBn+xmXcgM</vt:lpwstr>
  </property>
  <property fmtid="{D5CDD505-2E9C-101B-9397-08002B2CF9AE}" pid="9" name="x1ye=14">
    <vt:lpwstr>RG4zEK+VC/j+kMIH+0Z2F/2mKOGEgJKTkl6IrV6dMBIgkj5fj87RO8D1Y8mqaa1ctKEafMTxFhs3q9VXo14aQ71XO0IyjGhJtjIFdZ+SAn+P2ffy2UuAwS7X80gY+klJbGX//9gc7hHXnU7OZYKRM7QHd1FRjVs/MZGcQvnELwDyJ/QOuA+c4xPncG0BsiNF2xxLUaUQPXaUwcMYcYHMGABiy430/q1qAbeTX6HVD9bFllAjug2oRhhFLMCQWPw</vt:lpwstr>
  </property>
  <property fmtid="{D5CDD505-2E9C-101B-9397-08002B2CF9AE}" pid="10" name="x1ye=15">
    <vt:lpwstr>lL6PD1yfKaYrLsaVNi2TS4+8hrxFglQ/GSSXbVYG9OfGgn6aChJbWVQmnG94jLTdsWkMUKzrvZlHWAQcVpSRcH3zD3bH1jUsCNDBnX52Q/zZvp8FKZP1mSy1W3Z4BwmHmY0Xd7rJqDslQ6drl7Qse0PsoOz5NrkrTBi+xCg3KGEph/OMwr1gVTD3jEQRAR0Q+avCk/DaceGT899wXPLvgIMY5O/9kxurxSBCymb2BpvND+IKZMwVSeCdNctUXAJ</vt:lpwstr>
  </property>
  <property fmtid="{D5CDD505-2E9C-101B-9397-08002B2CF9AE}" pid="11" name="x1ye=16">
    <vt:lpwstr>VmBKVYwScWSkSsqkyh8RDcI21giaP4GD4k4SVA9vf3D39WDZECijm7c/sC2MHAdOlwMuuqR+22ehZSpoEoJMAbJIP8gVfBmPOYb+ESWdtsHz5Vz+1tFYOBxYREYptDypWnwZ8OswzWSWVRMYipFIE/S0YPYByLhUZDSqe4D8YoivS9LGMRfjifzdVGUZO8Amov5g1DDo8jZdXZeJ1Z0R2GOLOsafhGFu8lfiWtNHIX6sQuXXMJ/xgGI65ilvCW7</vt:lpwstr>
  </property>
  <property fmtid="{D5CDD505-2E9C-101B-9397-08002B2CF9AE}" pid="12" name="x1ye=17">
    <vt:lpwstr>zHcZjb47vXM5M++mtCzj/AXWs6v0NSdY2zNc2NKMVDg75/DyYjNDs772abo5Bt6r4fPpJ0oEWVCGLXdx/cyTZELmUx73PCc2hgAZIwMbiBNxPJsSk6EIsM37HyemZBzi24uNgb2OMd/knhXhp3YSF+ZZ6/uq8Dd5QtVjsj7XDy1TQ1wjjkpAZ4eajlYdMefye/FRIvPm8M1nvIDjgQpIohp8L12KTTbKoP261iOe0Us8Rquovsew+i1C2DOXbSp</vt:lpwstr>
  </property>
  <property fmtid="{D5CDD505-2E9C-101B-9397-08002B2CF9AE}" pid="13" name="x1ye=18">
    <vt:lpwstr>gjDEmjWEfXi0q4VCc2IbvY63LkOq1uIOLoz/5vQXtVVRnOaMIZV58sGw/KMfQLXW8ZyuvFXOl9aqZJ649Jw1Yy8CLjVMrTWD1eZhKqlY3RFca0tywXk/j15gN/YpQyEwBJGv8xr0exj0Zmmdpl+y+9hXI+qwVbtaVQfx3wiK5GpYJAVc+6epcuGFNSWggyPOi43/sEWWbM3M1HSQ/P6HXm6Dzn4K6p76eA3+PwJ2Pf5xW64MkGZ+XSnwaRjtJO4</vt:lpwstr>
  </property>
  <property fmtid="{D5CDD505-2E9C-101B-9397-08002B2CF9AE}" pid="14" name="x1ye=19">
    <vt:lpwstr>tbmiFxebuVDonKQIImdP/GF/E7AlhPKMlAp2j9NnYIYC8PAItvoJqEc6oyS5EeUozL2onbVaA8C+NsYm2UsSR2VGl5NPAuIFQ2fjl9dfFZIc5hiq8dFpV0FBuNBMbtTg+JnMHtAIRCML1AkGd0uctZONs6zzBQ+DpdFP+hgTszhge5k8AKmv72gejrm8aBKifG1DzeeTUfJPw2u3mpN49P/s7Q/4+tbqAcWMSSRvR5IVE/RHda974ZLiaIcjZDa</vt:lpwstr>
  </property>
  <property fmtid="{D5CDD505-2E9C-101B-9397-08002B2CF9AE}" pid="15" name="x1ye=2">
    <vt:lpwstr>CPjdYIY56WfWmNENLzsF5Wn98Sv/sWfcxZc+dMXu3oLzCoRUGRckm20QtOlowHZShfxSZR+xemTSZPAS4dIJjR/cIOcHFBOKzaO6MR1IHnGjFsjFwxEazbdC0m9pyQsTHP6NWUVKEKaHhAPE0t58bYs1vBuNukn6ns0ncZOu5zpTgcobDDsEoZAj9+no70+QZEkKPXVd71AMMblU3kN2OpwGoiF3IiWFBMMVjFHV/9BbbqUmwNJlL7auo6BKYXi</vt:lpwstr>
  </property>
  <property fmtid="{D5CDD505-2E9C-101B-9397-08002B2CF9AE}" pid="16" name="x1ye=20">
    <vt:lpwstr>gPE+AkXkcEN4WmqpL5R5fp1c5TP/riFJHwnJlgbg4P1xx6HE9u0GWd1NLT6CxiVOe7bzu4CQANQDePqFg0RnhvN5/dPyT2c33KMm0j4RfWeNox8vjCaPNzTxi3Oq9I2PG8MbSsjWbBi8un1olLPVwcmj80/gzK/4o/vosLjai7L7Eur+NNpk/RMenl+cUAgf/fmD+d/dYTBd+dgfdEOm6CCOdXiK9/IHp8wSn9bBTCsc+buk0f+OR8jAu3HNzVn</vt:lpwstr>
  </property>
  <property fmtid="{D5CDD505-2E9C-101B-9397-08002B2CF9AE}" pid="17" name="x1ye=21">
    <vt:lpwstr>PE0/7X22yi/lOYgmMEcwD9+/ndTWz/bWD+TTJMSHIuTYSMO3EsOtc3bAEz8PhkPRS/2s/pLiesmi5Bp+fHohz/6IdpxFH167LQZjnX6ZR9BLmK9/XbDn5haqWEB4GvYOz0/6H+0TisMaIcAVWaZMAA0cSRGIq+TP4Wt72o6mZEWuB18E/1zo/KXkhvNmyiCCthiKcLirv93OmTxD+xL8a/Zl6vu0VUC+2okHTjIe0wWuBTQWreWt8OvZMl/Ti4M</vt:lpwstr>
  </property>
  <property fmtid="{D5CDD505-2E9C-101B-9397-08002B2CF9AE}" pid="18" name="x1ye=22">
    <vt:lpwstr>Hl/+wk/eXMpkSBPiqqzFzwItNvi6aay66IjyCpdqp6wiPo4pxwmyi5jP6EfNRK5IBrNKH7wPXFP0QWjcol1DIH1yCEvIF/VndT/26DAZXl8Zerb0vozxdFHWMUUaqsy5xNWbOQv4oSKE0f9zX4+5yJx+7Oh0uMHNa2QXFSil+SZl79QefhGsq55kfau6qU3wXEuVznxwOxkNkQSvIxBBdsD/Oj4llj5Vx1V0m5XKramD8baiQ4IzemKgqh4sf5s</vt:lpwstr>
  </property>
  <property fmtid="{D5CDD505-2E9C-101B-9397-08002B2CF9AE}" pid="19" name="x1ye=23">
    <vt:lpwstr>fcm+EtbG5aJAGu+STWSn4vvnUOPFXxvv9Bg8ofEZU9Up62xoeUP/opvbKm/vbhL7Wlauwr0coRO2BY82jEe5gH52Fp2xDgZmbaU1SfJjnaytVfirhmkWU/7JsoC0h6RfXjIXiXXvc4JLzAL81KflG0tOezM0CJMP3E3Sm7hnoSkWxSSTaWGvzYXpS1oFZ/f5YBemMnbXAm7FYn7LCClVgj6XbN9dQ/MBsCYyj+mS7E8OV9OFoeM+UGFA8lCSzG7</vt:lpwstr>
  </property>
  <property fmtid="{D5CDD505-2E9C-101B-9397-08002B2CF9AE}" pid="20" name="x1ye=24">
    <vt:lpwstr>wAohxAnoRVhOdtRk8p7CrYfjDmhsGRP132KNQwKWUNz0g3bwCyqSFvSYOqJLO3d2IcOZei+y6LlT0vl1fJyeBLBroCbuJqWFoz9BzpIhzFms4O52z39d/FFiuPG4rnayarsJL7v3HVzyhLV/vT+aUPyUjnHW0V01OCvAGjpRu7NdzUdYJ4nr66FXZMxD19YPVI4dLpz4FTz9wVobE7HcAHQ/adlGkMOCzOnotr2Cb+iIxdF+WozjmSKso+/f+84</vt:lpwstr>
  </property>
  <property fmtid="{D5CDD505-2E9C-101B-9397-08002B2CF9AE}" pid="21" name="x1ye=25">
    <vt:lpwstr>EYBKolmI14WBdspOoz7FMkjuLOdzOmdbdnXxOqjfOdAGgMsytLjBeH17bLDJ1Q2NHdEEa2CeT9kjEn+hk23cr6UFJ0PE0NQBqfxlvHXDXhLAl00VK/AIcFZigjSbtjT3YNlafaKsHacVedAAvfDd8k4wLw0EzLXIzxzw2DQQ9HSLjTcy0InqBTbhh2rdMtInIQYfA1UtwgUE2WJ0EjQhuC/D2b/LcZ9nrWBzppn8+ErqQUcaDznsQkrZiyKPRoi</vt:lpwstr>
  </property>
  <property fmtid="{D5CDD505-2E9C-101B-9397-08002B2CF9AE}" pid="22" name="x1ye=26">
    <vt:lpwstr>gI6PVOneuf7nkm16Kt7NSlQ1eVCNOS/K+DYyWdpr8Up/wXQSWrdYaduwGzhri4XDht7BbJPE+o0lnscaT319gCXw7Gn1YlSRMaLyoYPoOt9m0E79aW9q+zG3fhI282PjfphBLM1Dtmow8tRb5SMD3uZKFxZD/b8qAqj3d+hZkCrp41R6j4duNL9ICh5DRI/jp/nB5KauoCtXf9T6UrVzHLC+M6oG1lvG4YX6Vk3Ml9rUbIx4ZHxtR4igNSfXevb</vt:lpwstr>
  </property>
  <property fmtid="{D5CDD505-2E9C-101B-9397-08002B2CF9AE}" pid="23" name="x1ye=27">
    <vt:lpwstr>gkP8Yf9+GlaBOru+Or0oPOZJneDA0+FWl6YlugqvXJ620bKx/0R2cJUAgVMvEfbvSP99UjflsrjmnBPzAlBGjTZ+SQ0q6F2MvEsJAbnKIgTjWoszjQO2MHn8JDLl3uwN2vl3SznNt0lNxAG5CPyY6MJHeu2WuDU4o7B27fjQlSr9vteq4HtXpo7qK33jxVSKofIXjYJKydD2ZgI3+bcdHCxOMjDjKu+EtBQYfXRSHPH5evwg4vOvizvifXi4q8B</vt:lpwstr>
  </property>
  <property fmtid="{D5CDD505-2E9C-101B-9397-08002B2CF9AE}" pid="24" name="x1ye=28">
    <vt:lpwstr>Q2S1d8BBAXK7UnIY+33aZM6MZI5G5VUw6XT7uythLQhIADcGiECSSe8oQSu9shhoXqFMBFl1hximQcjymKX4kBNTiLc2hQKWRfcEpXGexC0MKtFDFleb9jfcY7B3y3HnjVe6V9xoQPbXu2ZtWOlIR8GiEpPfvUU7AL+0sKHPmPgR4QVr+qxMf7FdaXnfAaKKOsZcTgtG40uGCQYGKH/xa9Wf9ONHCv8Be5vIcm5Agjcu7mC2xlQgkPqxEqS8PPI</vt:lpwstr>
  </property>
  <property fmtid="{D5CDD505-2E9C-101B-9397-08002B2CF9AE}" pid="25" name="x1ye=29">
    <vt:lpwstr>xRCGZ5fyZdpDHf/J1wQcQZqdQdcQ3ioSNRM+Bc99gyIXprK4zFtlUZRHZnk5JfML3V0QjGhvv8XDh/hfLqwcY3hkySxMFTqC7audWaMPgNQVkN9XDBf23zWZlX4vtibEwHBVbSyp46VjxV6SiFYG0nAr0HV4TUcWhTH0Xz2ob9qp/kCcBv49CLFmKyE/l0wNupRtB6y7lRt8D/QCMszYO6AmZEvexnwDiuVT0IRptMT2Z8IreablMZSInYIyJFf</vt:lpwstr>
  </property>
  <property fmtid="{D5CDD505-2E9C-101B-9397-08002B2CF9AE}" pid="26" name="x1ye=3">
    <vt:lpwstr>r/75Z9sc+qkl0AqrpPVxXTJkQIjAQzja7TlPADhLVPWwxnSiM5PvHE5wWIZwCuZ1jHojVPocC2b8315OQM3TvS7qIO4h6uTDHpZ5E6jdcAiWLPBDqS4N7XciIdIlJurgc0pH/neDXYAwvSNC+1nEbATuvr6sDiIWcUsHOpyX1N0oONUhHIy4QMAZSBg/gHXG3fE1dw1rfMeQTVbUjDINbQ0RP5oTNMT/IFc1JsbVmW8k2cE8cks2pXgF+TOnpsy</vt:lpwstr>
  </property>
  <property fmtid="{D5CDD505-2E9C-101B-9397-08002B2CF9AE}" pid="27" name="x1ye=30">
    <vt:lpwstr>nIQWE8cFSjyV6jAh7ZN3UWltb8qiFRDnwX3QVv0+L9omXxtOqQXWGbRLHCBqYppbDZnjruH5Rt6WSaetz6Y7HpemK4h4Jp6RlTiL2i92Hcj8jXRWtasBFuIV8iusAUVZ7+MpNxvvm1mb1Ine4R4mGj6vYGN3n6D9L+xIHCltZSWq588+690xJrLUksWvqhvGwcbgG1ndeNj/G3zC1Pd6wPmRVQbDHTzPfYnXfnvjDMFCMhaFP/+KoY9kEWpBy9Q</vt:lpwstr>
  </property>
  <property fmtid="{D5CDD505-2E9C-101B-9397-08002B2CF9AE}" pid="28" name="x1ye=31">
    <vt:lpwstr>NwWKW1us+L7YhAZgfASB5wscOqnlAx7swMkXhwmXt8HRa/Ze0Y4FFoXCsTAFOn4s+2ZlGtIraAMHLf5jWm9mySVdCoQZke/Os3ml/dRlBBF9BkSh6g/sQcCZ/djvoJebr67Kx7lhZW3aEEoninO962+xqMS7Y6jyeZi+9Ee2O7FqR06/BLdvxdJcIIFLaWUj2dSVi97Rox0Cl67a/zhaZRPg0Dp5bIzLMkVFnkBU9lZAmVhW1nG0FN3pHtlLUze</vt:lpwstr>
  </property>
  <property fmtid="{D5CDD505-2E9C-101B-9397-08002B2CF9AE}" pid="29" name="x1ye=32">
    <vt:lpwstr>y1KiMdJACk9hez+v3kyOcV8BnfWC4NkYuw1XgoZTN53CB/9124QV3sE2ktf6hVxi7qWLYWqT+zkR1g76esdZWUn6NfaARTJo+N+WLQ4Hp9FeJoqcEEIeUevygzmS0eSFMX03VU4ENaqzTQRIZAEi6QDvRD7w+C1Tr9Mu6PiwupdiFednWsyf29GkabsOWbjilnta6yH+UWoJSKb33V6aV1GJ9zagtFMIKqDIGLNpY38RVe4Swv8VeSmUiClrY+u</vt:lpwstr>
  </property>
  <property fmtid="{D5CDD505-2E9C-101B-9397-08002B2CF9AE}" pid="30" name="x1ye=33">
    <vt:lpwstr>e16XBj1RUtakwQ/vHwqPwpUX95MdUfu2vXAE5I2jfBLs/dHszB/HDqXeQToqmQSLxa7m1rKFStmgIeAwoFNspcTR7hnY1kiMS23qLdxZ4gpIkdy7N9JedELqiTC7udop/VtfqRs5vbgYK+uDQ3wlfWoQW0YbFfWuHvc/Yl2Yw12+gmF+u6bw1zx5zeNjoLOJGAZ/V2AsRJiKjwzscJ5+BZZ7qaIux8DSd0gH4DdafOODVqlazYHcdcn+ulnbNJJ</vt:lpwstr>
  </property>
  <property fmtid="{D5CDD505-2E9C-101B-9397-08002B2CF9AE}" pid="31" name="x1ye=34">
    <vt:lpwstr>Eg6tbSuPt4B/oadLDYQlfwozlfH9wGt1gQvLgHB1iCaT945vVYwtqXOUhVqbJa83cygDHFsJ7QumQOToP1beIC3xza/i711WBlg1ABX6+ZQgr7MIjMVWBQjEoHoS02vm5102bQYlV7JXKWPt8Yoi2SG7tBXsSY7QkS58qING1nA4y7sSIxWgBMf1rKerWp0j7//OA68Gs6cbHWM6Ebb9BDu5tnsexfgjJqDCJ/na89bK7q+Hs5EBBleKINC74mR</vt:lpwstr>
  </property>
  <property fmtid="{D5CDD505-2E9C-101B-9397-08002B2CF9AE}" pid="32" name="x1ye=35">
    <vt:lpwstr>EQoS7Sb3efptxr99tpNpf2nFcsr6zri8Xk4CDZFGEWZlOtJUs6N9BtMcwF2ktm2/V1jCBPgA5XgR3+hP8j5JSfMMtBuFhyFao4fzmJdbLQqjMj2N8NSHzBMUfy6ws5HY0tPpP8BMs47yDQOqJJ47sUR9nyaesgShgfnRHkqPydegeGaISXJ/pDE2umhd47bAPpf5QPTDf95bvw5Q1xmsFZvWyoQrCgQ9jA+mp0s5CHDVSGw7IZq+J9gj2M5qn+T</vt:lpwstr>
  </property>
  <property fmtid="{D5CDD505-2E9C-101B-9397-08002B2CF9AE}" pid="33" name="x1ye=36">
    <vt:lpwstr>l/5WeyMdifzuPZwReuW7kMW8j+4YbAqaP2y+/tK3sDJLZlro+5GWYkQhKQbr9sVLsdrKONmfvvGCaZZtIMXpuFQXcZeq5VMxCAcorHGUXQk8M9X9FvjopqNrLmGSh6LIUuLveZZ6nWW7Uw2iCuss2GPO3U5ZTuCPNyZqLcaKooFC8PmKm7IIKv5OYHTcm7TsKWRu4L5q+/7bI23BR+/HHPwUnUJmS0YYnKnZBWZoxAWAFQRed1z6xcD9sd5jY3B</vt:lpwstr>
  </property>
  <property fmtid="{D5CDD505-2E9C-101B-9397-08002B2CF9AE}" pid="34" name="x1ye=37">
    <vt:lpwstr>H9AuWMFMKNfImC7IZH8UPEpywafwj5EuuSX5ANNR3nD7Pt6eJe6mAgFgqmY3SKf4ZtwS6iZ1Df52mhEZ9j/wst4BQSXmZFdehk2BRc/CLLgh8aGdl37qZNDt14AYaS2bklx0bL55MOi3u4zhsCYRP7yQidi2JpSPLea4pRkmaIZAgPL+2X4DRJvlTY8zet90YkAPReq/duo5nlhCwxL6jyBXvumv7j3/VtVNmuNAOQsEhYOS+vzrcXoMrGGezWv</vt:lpwstr>
  </property>
  <property fmtid="{D5CDD505-2E9C-101B-9397-08002B2CF9AE}" pid="35" name="x1ye=38">
    <vt:lpwstr>tPOJIL4E7sCDQnW3CltwkI0562m+KOM6kgjlzZlOZYB02Cj4ft5M/5R+s4dpttxYCYy21Z0c/jEzuTVwCJRkaKU8NJPinVHDn83qdJ3I/Bq0kFsY/WX4BaQjUXCPu3bSbMzT0vxxXNQ8eQvC0/2hpZujMeUtMzxp5sdCeKJx319uCdnzw9NES/G7gHHbwANtTFD++F578Qta11DhO8xqiyVV1tfjiKXkxwXvuP5Ofjzsr+Rc7OhJETEaTwZC/XU</vt:lpwstr>
  </property>
  <property fmtid="{D5CDD505-2E9C-101B-9397-08002B2CF9AE}" pid="36" name="x1ye=39">
    <vt:lpwstr>FJCcU3CY7B9WhstumoUhvNAyGt0Vx+GEKw6AxYH0WGG/c6vaultg/dStzCoZL0Bgwng4MkJVCWfFa9WhE2ANq4jl0lUHA35Xn9sqIk9lgMqM0odPjrrK9GrHs3SF9BZvPA3ZIwxOf60RhYvpX6cCLujsnD8t6hlyuZ5cpVXEUYqqj3KkjBbciTDpSenn4a2W1UCmMk3aGKTtdfhFqAAhtapyB+DMcJLNpkVKqb40V+jSn9m7R9sVDX/f+WjX4ur</vt:lpwstr>
  </property>
  <property fmtid="{D5CDD505-2E9C-101B-9397-08002B2CF9AE}" pid="37" name="x1ye=4">
    <vt:lpwstr>ojJ3eh8hqFjSthvs2qX4Q4XpbAtOUujrvz/iet2dXLu3xLT20RObzar+BmUjWPZ3AgBPXXrQzsqz8utR8XTsXexvNnSYR9sHUqoPAdWqExSWlE+xku+/iJgFDTec6L6aOJv8Gl02YSkxD8Km0BfCoEawsnBdYwZ4WmGzljmH2ImN9K5BdSGzYFD5r/e7qtSgqQUS3v8b0c8WL6CF9L53a/6RmekBMurXs4LzyCLRcRfUKhI+VCn8RfUg2r+wLDf</vt:lpwstr>
  </property>
  <property fmtid="{D5CDD505-2E9C-101B-9397-08002B2CF9AE}" pid="38" name="x1ye=40">
    <vt:lpwstr>OQQ3BcPMxdGGt5gH9iQrIhBA/7zIK+REAtxwCH5HKTjJ/qOTH/Y1rbyViYU4WaiApAtGNHHRmsKb5QAW7EucUN5YNc5Kp4amyndVP1uCNCX8K5mGxCNKKTmXyCXTz/MJkUcmFNY4U/8OXvQtDbuEQjs9BjdB9BNIFBFEf646dTR3C+O/OcFTRs3PsHr8HjrdyeV7T5HSZIw6j2vdjmsqHEFHTyRJK2k6SKUQ9hpIfei7QNwCXfuTcQW7XRC7LDo</vt:lpwstr>
  </property>
  <property fmtid="{D5CDD505-2E9C-101B-9397-08002B2CF9AE}" pid="39" name="x1ye=41">
    <vt:lpwstr>2d9yTgoxJ+m/h37f2EqmmD5jbp4dnoi1NWdPaizf5To/FqoqXQ+RV5hc7faWPSkEC2AMjVIgU7G16UwxcNFOv7qLkqh1gl5qorbMy4mY6HptpR7CVJd01gCtYZWBgcJ+WjYzJGm3Pd3DOc48XBKxZ62ErnrVczgunzOw3oCqQkMF+ZQxbUBNI+u0C2XL0tJfN41zjYVym0V8XTuqO8Ud10HuuzqTjFTWUznaoyxAzxWs/FEd0KiwLZ8nKWJCLVq</vt:lpwstr>
  </property>
  <property fmtid="{D5CDD505-2E9C-101B-9397-08002B2CF9AE}" pid="40" name="x1ye=42">
    <vt:lpwstr>7DyvSf4U4Rr13S17OPxKqQuXP1TwzyVC/eYG0sbUKs8auW1kmbi1Ncps3+UN+aJokd//Cen2cd4XkTBAwcL0Lr+7L5OQZo1mjgQQvUbC7JaJ23IPfP5umDGUnwz7XlSJqldMTLc3NjuGa5fKrRc7HGxWM95Zxav6n5hE27+XmMYZBeiyx0v+f1cG4EPsWOLYeRsd14yriCbFYZwybkMNurv2rElyrkJJU4cl+Q3x1HYra3qPuL5upn4LUMWKjZA</vt:lpwstr>
  </property>
  <property fmtid="{D5CDD505-2E9C-101B-9397-08002B2CF9AE}" pid="41" name="x1ye=43">
    <vt:lpwstr>vsmgGkq3U3+R8IUHhbNOt36WFO4DPftIjWUn9LzC0Bv2iZxzWciLIFJanRQpRdt+wGpa0s6rjpWRZecZ0HZeKaLL49iT6/xoIk6yr3vHJwcTgnkkFVTTzjKMwprFKuHzRxLJ4ucJTqPugpxRv5YPHaeAbEFweaM5/NBWp8ip8ZjVTCH9xW2NSPYQEUh7oEFLsg7Gt5agnUu1e7OROzVbP7zUSbPwaEOt4rJpiKor457V6+hbIdhPe2MZyM9uggx</vt:lpwstr>
  </property>
  <property fmtid="{D5CDD505-2E9C-101B-9397-08002B2CF9AE}" pid="42" name="x1ye=44">
    <vt:lpwstr>dwPKY4bt4FUXHCUIDja3LSnwg1+5xSYqqIYncIWgRXVdi22j/6pZ6RFmqNM/SNGNv/YqPNuY97hsSPe+wyj8cxgnJzMEwxf64Bi8IOA5tKz2ExBy1oT+pz/IOdM9grYSl+UXVNo8pddqArRsAGbV9iDHGIquopZawRnKA3K16vJzpP2sHDAPO9JVr6b6PFshK+ItcywjxVStMmrjd2SrFX7IYrkYyP4xAorhaYgo6LUcZ8uLMTC5E5H94YRALQy</vt:lpwstr>
  </property>
  <property fmtid="{D5CDD505-2E9C-101B-9397-08002B2CF9AE}" pid="43" name="x1ye=45">
    <vt:lpwstr>LSIlZCMlDXBrH6UwKVPb7sSCDMf3pAkVV2jtyq8rjDPJp0hcduorf8Bxm6o6h0ip+BWl44qIjWYtz9KR3yUqxRhY+8RAuAd+7x3PE3qbRx5tJivWoNN6I03X8Zwt3rPeeDqsRJlLAhNhPDuoiY8bRsp0YA9LXlgF/2PVKnRlJPxCUf44+i6AXwz+8j25hoMXFUV1hv8Na0TX0lE5AprDoq1H9WFkEfrW0HzHNcWHl97esqrPeJnSdnUv9pOxor4</vt:lpwstr>
  </property>
  <property fmtid="{D5CDD505-2E9C-101B-9397-08002B2CF9AE}" pid="44" name="x1ye=46">
    <vt:lpwstr>ptjZvg6aK6P9NWybggJlITN9Y/2maA7Yn3etBhioeWiPXXqp/nOCCvT7n4cxEGqeo3hlSukKlwNZKdpfb6R72KkjFD18bLZ7ByuSO2KSJGDXzC0zLAMfYN5SiZYiM62cNe+vJt+r0P6sbODETyn2TYUWS9tBJ5dMNCiKryX2rH80CHogpV2nhKy51V/vF8N5uFEpjCbGJUaiJ2BLhiaUjnrca7iEPGdsiZjZ4uQ8rhBhTKZcruRYCzGU0yLLOTB</vt:lpwstr>
  </property>
  <property fmtid="{D5CDD505-2E9C-101B-9397-08002B2CF9AE}" pid="45" name="x1ye=47">
    <vt:lpwstr>cBm7f0uTyp0mLS8E7wq6I7O6A+4qu9ujOXY/rref4WL8KyWzvWgDkIkS4K9wIJnP6qxRQfxz4Xz3fQc209V+yra7B15mkxGJGoOl9Zn9B0opIKkWrHd2d6J9cmcFICrsM6ENo1fYerghSkmbbQ2COF7PvJWEJxnyqRXwdSsVe62EVRsyTw7MA+I5o9Ve08qj4US3FDSgSPRbD6joDCF/7jGizJQLaafk9Yrd0JXftGoopN5NLv2rWi0ovN5RGPH</vt:lpwstr>
  </property>
  <property fmtid="{D5CDD505-2E9C-101B-9397-08002B2CF9AE}" pid="46" name="x1ye=48">
    <vt:lpwstr>o5TEZaZMK/qDUTUL2ImAyywI+Xs34UnOaz2tYDKQbuA2jE7MT4/H6gdiRxiXKx6qEupZ0prKq8vUOZGD2HSvwKPAY48jOU4z1UfqrRhXSM09Cqtu7wCOpKzmqvU3twKah2BJom5QYs7ox9HnSihEUy0SAX4KtxuldJQmIQaJEy+/zDDxArVWbYgDekXTcNBZ7NCPuN5GJHs2V37DpAuQkwObJAHD8xDyo9TnSZLTAglA84MK7IbV2ugN9WTkBEf</vt:lpwstr>
  </property>
  <property fmtid="{D5CDD505-2E9C-101B-9397-08002B2CF9AE}" pid="47" name="x1ye=49">
    <vt:lpwstr>nmyv/KMoqHr89IjyH/Z0rUMXYxNEJHNWWFbjhGVXPv+k3ReBldetbwFtkRkbgToJo8Nte8sFJiWoNg+DpI1BSekDxp+b9nkxUqe8MsBbp3vEWbktiPQjFQJbkS1ImtJi+6DO5okPYTL9DW7DFOq6VHj/CH7f8xJ6NVo5doVB8GA7lbg5lHkyiFXBtOnBsER60BfhLpNNzOHockWEZhYCf4PIzqluqB19zjJfPy45EZu/ez+UWM1dJ8OXE5+/sL5</vt:lpwstr>
  </property>
  <property fmtid="{D5CDD505-2E9C-101B-9397-08002B2CF9AE}" pid="48" name="x1ye=5">
    <vt:lpwstr>ZPn8rGLk/Co3qo4uMRR9lXmVl/pT26JeHhMMKL8p+rHo3gWTccFRiY0AOwk/kRdSS9JUxs9zKy4+vuJYWhbGGiJdkrKwd7ohdWGu/phJFBTfvAOp1ZNol5jrJolI/uSe677DkaZQYWKsWBLG1Yws7wZgOT2UeqRzpKYzP5n6/TNmOFtWRHEAvoE19Cqf8Yb9nL2yFAQEfBHc56bHwk7I3suti42lZxCRLjaIaiOmTVyjDw4aq0qzCAjjRXz9IlD</vt:lpwstr>
  </property>
  <property fmtid="{D5CDD505-2E9C-101B-9397-08002B2CF9AE}" pid="49" name="x1ye=50">
    <vt:lpwstr>HM9dJawlVla+/9Jjhc4y6UfBPO4lcl3oKTRClC49gyFmq5OZLR+7pvdM8T+JcCg8DEica9WxVMbkFqnaR5tRnpXxr9Y+8ROe0y4eMfpmzpPoVpWVQSjUS338asd3pr8lA1+O4/Jnjva0K5ZRaOJOVnkY7nT26oP/xbxa5ovyKDq787wH45voIZ8q08EjqBRDgy93C5KaKD8tvyQL4QWV/1c2Zxwc6wWguNVVigVIcc8g9RZOePR+T1ULMmWKyly</vt:lpwstr>
  </property>
  <property fmtid="{D5CDD505-2E9C-101B-9397-08002B2CF9AE}" pid="50" name="x1ye=51">
    <vt:lpwstr>/pohTyKuk/o46NPPzSumujUQnCMCDtAA3iF3r3ueUS/egoKQZNDTiPEpT0ruLPilcPYcWXIkPH7gqX4MpMXVkMIPzH2az3aFe1oreDNFPJ2BmRf3PAOrQeS2RnfghvQc6fnPNOwARrvR8w625UZkZLm9JHQl/oFCExMs1xvBgJBlDHKZY7WTz/pH/B2ia9pvezOsLXZJX/psvzr7wSAHQzfOWlsgwlFfsH9l0wt5rgSF2sJPP42eq4IEiZu4gRF</vt:lpwstr>
  </property>
  <property fmtid="{D5CDD505-2E9C-101B-9397-08002B2CF9AE}" pid="51" name="x1ye=52">
    <vt:lpwstr>YiQPeu7ZK7joyrOITGdHYAQHu22FP7HWhq99ItsSMhUs20+to82aeLZyP3a9AP2EP+msEeJsu/UP7BVv4oSwtfZwdGX2Bc+R2YpDwpFflcwfT4pMqaZSNLQszCd/nKbH+3xQ9JZD4e8llx8lJ5o80LpaYdXsG/p32tly8Y903pQNAbVgj99XpptEa2s7pb9ALLnPOHZEdrBHfwcD2h+MjJ5AV3gZh3nFnRBcaTjWNU2mVNo/jB0VKIyxmhy+5P0</vt:lpwstr>
  </property>
  <property fmtid="{D5CDD505-2E9C-101B-9397-08002B2CF9AE}" pid="52" name="x1ye=53">
    <vt:lpwstr>rXJ1l3ayaLUyrsLMN/PnRhV8j+R3WB4bjjQ0ZBi6hg0LcQyiyvWeW3pnb+uV9+cXGvH8YKQDQJ8ov+SgP/Dk3PXdaK0DUTxiixnukyQRcdGLdxVRT6s/8z5EYk+aOSyMZhNPGbhWaP2YvHRr6PLHzAFaNoejPEzbO7erGFDHYKUKjrn5vGBJl6CUxDnGpINTtL25aO7wB5Bomp8gOhgXSQK9GQcQl7D28ng+gcjtRODHrCSuPx+l0DvFukPAg51</vt:lpwstr>
  </property>
  <property fmtid="{D5CDD505-2E9C-101B-9397-08002B2CF9AE}" pid="53" name="x1ye=54">
    <vt:lpwstr>pa/U+nsym6Zm77Jc9vCaw8OjgqWGB48jn4HcXiz5qnYi1bjHELRJnOs/S7HJIqqWJwlrgqYIF0If7zSjlS/sYXKpWq+CKgq5KQwouc2PQEboL0oBm9oax0ZL1ZXDQbcOZqKa83crMoZ+5fbb3QOmovakOTo1s7Y8Hr2TQ5wRxFOSxbEDPkKeGBqbIlLDV/x7PcMKu8/oIoLrA9qvOIyPJLYx97Jc+JxeMPvyobIowKLnUQtfEwrZXD9aB6wEDtR</vt:lpwstr>
  </property>
  <property fmtid="{D5CDD505-2E9C-101B-9397-08002B2CF9AE}" pid="54" name="x1ye=55">
    <vt:lpwstr>G1V2D4JvVFy9rFBOpty0sUoPMGf1Q80oCqW//iGd6+h517sn+GWcUcaW4m0nLmgfi+0lL1ySZiyTcIlAjv7SL57CViAzww8t9ysXWEut2vVaCp3iFDrA6+6JxYeBUBSN7MfNcVmqa1F105xdkJv3n6qpeQx9E+vKLd02r+Hd+WSh1FmI4oPgeZ9L5xNwp536/sy6wACbDPt351aIAfX7RAIF3RVhyMzVYSR0HreKbFwtiA60wbTQUrUufaYmE9J</vt:lpwstr>
  </property>
  <property fmtid="{D5CDD505-2E9C-101B-9397-08002B2CF9AE}" pid="55" name="x1ye=56">
    <vt:lpwstr>FOmjDgcoyStb9y5PrSe1WMVoBA5yxCpvKyoPOGKGbjq+3WzUtBBuC0sbyZd6qRY3PjarcJeJNnonj9QfVjWj7D/ZS4iW5n4WvtWLaF7PVdMsHB4wdHORTNHGhEGcHcPnbWHwwKzdm9o1T00PTMomqlYPkfkRo0MTjqe/qa0cV6m/SMKV71dJeFUaM+uo8e0LqBFnbB+BwnQJvOBGT8ydYkBXP5+6Gg3aYCcACGlxCJmdv6Bhhw6WZ2hmY018lc6</vt:lpwstr>
  </property>
  <property fmtid="{D5CDD505-2E9C-101B-9397-08002B2CF9AE}" pid="56" name="x1ye=57">
    <vt:lpwstr>a6QW9vli/W79HQ5YVrd+vNb7VnVz8NB3jMBh2sqAgiFPit1mU/FJ+D/uwptVRttZAenxBVweun2cly9WE3r6NJcJFMP55jqJLgY4ervbePCELMS538WqYaPxlfSLlRcVbjmPxg+c8k5uQ+cqjE24dtDB62cTzF7v/FgIGfT1+l40wmqp+SHAnuFkt+T+F/pk8vsuKyg7isP8OCconGwwPNWwnfzw78YEelsvWtGd5mUVBzhl63vMVg/oVU6kSCy</vt:lpwstr>
  </property>
  <property fmtid="{D5CDD505-2E9C-101B-9397-08002B2CF9AE}" pid="57" name="x1ye=58">
    <vt:lpwstr>4jh4Zl4S93DFEy+yvhbBOf47veIVOvtb8lkJcGrYQyfD5JB+F6/F0C1SfSJ7zUc1ANLdC8G/pZ+wnBThxWEUT4rdfAFHx0NSD+aQrD/fJv67z2NPUgNS/ATC0qOKZGNqgqmqiPgMS6t9CnrjJlesDpqc4M0wT9N2Eq622/LK2fjDqEnq24XGXom1LbXUzPQrNC+UnKFdEJ2OOeuQGGJu9+NCbTssXmjfmQLbQMM9GhffVCqXSKktp+DoWMIjrai</vt:lpwstr>
  </property>
  <property fmtid="{D5CDD505-2E9C-101B-9397-08002B2CF9AE}" pid="58" name="x1ye=59">
    <vt:lpwstr>8rVDEgNZVf9/jzXLNTiAhf/pQfFDm3o0QpPC5a9UBIXHne3KNNLIAjfvoZn/svNuNOo84vRPlNNxwKm+K6SgdWJBELwACU7Q0537Qj4rrnEgn2z8M2+ACSJ6EeSsNr4snAu/ZeGfwSPz0GywOs0yQw6+u1AxEGz/J15EInC7jVoLNTcnKnhlvCl/RqiGdkxpRtqRbVKzhZadFBjfe6slP0ABhhmPAgNu/E8Yy4rIsisGaSYsPrrsTIFOCkPTxss</vt:lpwstr>
  </property>
  <property fmtid="{D5CDD505-2E9C-101B-9397-08002B2CF9AE}" pid="59" name="x1ye=6">
    <vt:lpwstr>1jcr8D95AsEGW5ocP2iDK00PDVGsDGAg/MQRIJe8++pYnH+kTSKqsxO+CYlLkMwz+xMAOipSO1WMn0WP8eqOHWDh+vD5AnPOtjq+uxsIwqjdfyQS9UPdlJZCci+4AZexrQYdYtwQb+rjwTCNvxbw5xCTzWIja6QXtHhL57OepysphNFqvOfCGsAafNCjk6ZEewkBBXknmxdZKcAx+p+QZfBo+QX8RRZqw01n3ggfdkbHBOFmuoNfnK7cVQ2S/kt</vt:lpwstr>
  </property>
  <property fmtid="{D5CDD505-2E9C-101B-9397-08002B2CF9AE}" pid="60" name="x1ye=60">
    <vt:lpwstr>4WOf+fzLP3nAx6NkIlmwayYr7Lqvtt5dN2Fd/aCUXqiutA8Z/sDXE+J1TJFUZdYWQ5c85cdh6Cr8CUrjoGTH1TPvVzYr9R7ZzfxavhxZmsyDBTL6W3Y2mDfMP9JAA0RfhSxlzt/rB0jwt7zJy/IbVZRPV4MvRQ1VgRgU/3FBZ4Eww5CTFLHfzwJ6oSc5n/wPcw+gO9uUG+dNsgN//iGwOHR7ztM3+RvUBw5EHEYLSMitwvcPYfmjL7jKsdeQpZL</vt:lpwstr>
  </property>
  <property fmtid="{D5CDD505-2E9C-101B-9397-08002B2CF9AE}" pid="61" name="x1ye=61">
    <vt:lpwstr>2Ey1MofGcxDrZD27W64WbGDcii8+9AJ7+gcli+JljyxTaFB+gZm1CAXQgd372K4RvFaHrL26vwg8C+I9Bt1MgXyy3a9pM0kBCaVdWtR9ANgY843+hQjV2vfxGwsiID7cdaVjrkQe8kmydMxdY2g9ZmH4/i5qvJiRS6dVv+U0VzvoUPePNOvc6GZMKRde7Q6jv+w8Ttq98bOVP76sORtvBdm8mHhYfeB4tCgyvpc6u52U0912vx+XyKIkZg7r5uw</vt:lpwstr>
  </property>
  <property fmtid="{D5CDD505-2E9C-101B-9397-08002B2CF9AE}" pid="62" name="x1ye=62">
    <vt:lpwstr>LqytDc8og+rL/+74uQzYvbOUHefTsGbed0kR4ZuGoZ9DgSTWVyS4p6KcKNC9v02DUSr0rk3bCd2o0BZ9wF6Oflq5GtnVqvO2Lk34tdR9gpP5pm+W8uPo/4lY+HgrnmD/dknFnQJ+GwZF1tniPfEcBpDakoZ4j6rsZZ5h/HktiJ5oWBf/pTM+6Jf6kKtG2w1H9nsyneWUnQW5usj1FjJ58XRBU6gSmyzUBxWXZKGF4giMkqid8LJH7zo4oCD45Oc</vt:lpwstr>
  </property>
  <property fmtid="{D5CDD505-2E9C-101B-9397-08002B2CF9AE}" pid="63" name="x1ye=63">
    <vt:lpwstr>uOPIuZmSAF49mEKwK6lrfdDJdKBSyZU8/VCfHjkG9sbMqSrfxphHFgWnNzw4JOGRuEbz6ROQRhG+upRjSqr79ImXCQPQ4SS3UvUxPGROGxPjvRq/idlLQpXyHB4UPtjNg0jEunxT6u+I9nkgF39yxWPKfLH0ECpRYeWduE+FAySk51eSThkWR1o0e6StBNGezXCcd9d/RvgJKvZ1Pnjw6YkfkD2q/scPd3sBDCiO7+U7tw/Nz59z21joYP+Okew</vt:lpwstr>
  </property>
  <property fmtid="{D5CDD505-2E9C-101B-9397-08002B2CF9AE}" pid="64" name="x1ye=64">
    <vt:lpwstr>c3vHZPCIo9gouL8eF/9i/s856d7JhVj1qcfwPT+hIx0ruC4gX9ssOf7pqVpeVUvbFGCpj8qA+8EIvYhiYG1OZRRYwOOnA/y7pKB/wUCH+kcVGWVSkHx2YvyfTCYKyajNr0kCVBuaN/rz4Mi1C236c3TZGQs3orbB6vFmRtIDx19UIt2eJTXlbfT6+zXZ7yJRhqtihyMCKV1/cMLCjJO+lrH5hnaNNs5qdhPSw97yMrarNOk596sQkvObe0xet0L</vt:lpwstr>
  </property>
  <property fmtid="{D5CDD505-2E9C-101B-9397-08002B2CF9AE}" pid="65" name="x1ye=65">
    <vt:lpwstr>LJaF/ye5eNYEvqWE+98m9U9bQa1ptoiP3rhKY5TAqp46RF7e0mHoR/GSW/rrjTxSILqzfIR4og7h7mKEUU+JT3ACfhF/+VNG7iyFLTvLznJ72PuUsMutVJfquxlVNntl6BXx9j1jaIocFKWDr10IChZDQy0COjkwoyoACijyuLjeObfjHNkd47/pkYyKpEVQsAh2je0MZhu6MrZbOtRclCYQH83atEAzZXSzdNxGO4OkL/ia66L0i1PrUpBf+GL</vt:lpwstr>
  </property>
  <property fmtid="{D5CDD505-2E9C-101B-9397-08002B2CF9AE}" pid="66" name="x1ye=66">
    <vt:lpwstr>FjVZ2zJWuNLODZ68LIS1RpYbtfO01/cdI2AzvDtciS+CE0j6QFRNxA3znKYteRUUN8N8UwDbxV/X3kplksEVRtAPMOZpBTs06houbIhCAygPiHkU5NZHQi/XWhDe5sT+/K+uL7mXy/gq/6qLN0EjtKZawd4G9C/PJfw2Wy9hoURNEHMpDoDe5Aoj1Ef4IzQxCO5if6p78eoCb1Ve291vwJbOpuBX1WBPIfozZTwRQjafXDXJTSd974jtrHx+91O</vt:lpwstr>
  </property>
  <property fmtid="{D5CDD505-2E9C-101B-9397-08002B2CF9AE}" pid="67" name="x1ye=67">
    <vt:lpwstr>KuZFi+XNA7linSV1oVsX0PoSY25yxTDp5rmO4ahiYHShzxe2ru9JdggV+isHTCRlz+nGt4nNCng4o54O+lVe+rG8xdT3+IuFPINfxIdEM0EJVlX1+UNzeNBtlTa9rLkPyYyd5gBEer8zp1W5BG7UpL3tHBWv0gJxZECLkna/pCiQ73Fx5vLtLbzQrBWl7ZzX6C7PA6bPDNbda7YbefxsTG0B25mZlssoWhhq+HxjCEjp0pWSTI+lXIX9YNX1I5l</vt:lpwstr>
  </property>
  <property fmtid="{D5CDD505-2E9C-101B-9397-08002B2CF9AE}" pid="68" name="x1ye=68">
    <vt:lpwstr>wQ5o/fkFl53qpriXtXeLAl1BVeWR4R6LpxFQnRPnW72V6u1VDoqaqej6jfn0sD1naq55V9NWAnFYTOTKiZtVLT59pr1pdRDKdrKbd7MAJHF/EyyI/MUh5B/Df6QzzuSKSfGLAX67un/cIjmhQsmFMg7I436H5684MLKf7S6Yu9l5qRJxGLNvq2jfHWXNt2lfa+0LbRhb0E7+BlGgg2MhwoO8jnubU1/dkMbLw93EZ13wC+OcsDkqU0zHwoQvGnR</vt:lpwstr>
  </property>
  <property fmtid="{D5CDD505-2E9C-101B-9397-08002B2CF9AE}" pid="69" name="x1ye=69">
    <vt:lpwstr>/dVop8fBnaui9cKezXZCFE2RKpYjTkZTvpucg3HeJ7d0UGy2VEfjk7DCXggmQ/LTbXlIEQro9cn7YQ+vyekL3efc7WoJ8ELOprTOuzVFNemZ60Ef+J0BAydcyaI4crsIrIrM3uuqGdkH7sIZBsA2dgOL8VcJAC7+m5kmFTCPfap8/S35TTi5K2RDVxhfuRIhSbpAaH5+7szhRf4aZ8ZBouBWLxIriWI7LOH953sr7vpTT8AUMORQeYizFcRMNVi</vt:lpwstr>
  </property>
  <property fmtid="{D5CDD505-2E9C-101B-9397-08002B2CF9AE}" pid="70" name="x1ye=7">
    <vt:lpwstr>1rPuFioSzuoCpVcIzJkucJguxJI+tT218d86SOUGkVIHcjK2Eq9+6EEugGnYmI+ok4lGQ1VItbxYBk2+6GlxgbD799W3uhzPkn3c3ced9maXkFI22V6u3Ney16MIXx7EjZFIx98J9xszaMRpjxDapP6KJtyWRwFyXkh62eTDDqTfhrWJeGC42gnN9gBlaBTabPauZgn/OZQWiOv+Iw7bjzXbl9jOV9pChdHPgOV4xyaC6gRph+3pDxsXXfCrjau</vt:lpwstr>
  </property>
  <property fmtid="{D5CDD505-2E9C-101B-9397-08002B2CF9AE}" pid="71" name="x1ye=70">
    <vt:lpwstr>a2/EWSNfGMqq6ryHtXrN+s20n5EYkKHmGLM/bs4/6BKMp277Wm73a+nRzxLGe8l24gNDaFiDp5t4G4fqe87X5iOp0lJYWhKrXc9PiOLoz5LYhIv0ie9SDkZS7HgIVUlj3JKfdwo1+mwV9RSKgIXFCHsiSkG1IU0w/mzu7oUiOfisc6sG6eNNecD7GrB+VHtw5xe1tNcAYfYNo4MbuXZRkeuKo+A7DrVVro9UgIsx+zvcoK//sPsxWMUsxFAAA=</vt:lpwstr>
  </property>
  <property fmtid="{D5CDD505-2E9C-101B-9397-08002B2CF9AE}" pid="72" name="x1ye=8">
    <vt:lpwstr>Xe+JzG5kj6oxVgSmGm4xKT2/F+iUfUddSATsYpNkRQwffybyvnaz/lkdGVrTFk/UL6RSs8wgJICqK0Vr1EF5VGCxdOu5U9Ldvt6sQqRdnerKNf1rt9DHbTSfIt17EKjUgSR7iDHkz54svKGyxi9WSSnoN0GcQWgKfsbARzgNr0CVqsFbErPYdUEbk59YIa+5xnzMYboPu44YK4a2SAvO9S9JQGlQ0bhvXWZL/gJhuU5Y7B/nqK2+V6nzDr3zHgk</vt:lpwstr>
  </property>
  <property fmtid="{D5CDD505-2E9C-101B-9397-08002B2CF9AE}" pid="73" name="x1ye=9">
    <vt:lpwstr>X5vYXUJ2bWeEs0o+E86Gw84cSNNhoN1lxYcY2yGljR7pzmkHlEQ1IYbKGg7IKMjmJT6Zg2E0XNVJ7zHwJeOmhqZEVf4LzKyMswqw/lJlFrgax3mKjNPWrk/D+/lvVi827+Y4+FNWLPLy4jlRZ4gU8f99kTVxiNGsVDJlc29xOqId/cOIjbEsIkE8dznVv+aRpfPtfyzSDKZn2p8D0CSUamB4Vi9QWPytakFu/lpduFHit/TfG1YWnTj0s1zPBZ3</vt:lpwstr>
  </property>
  <property fmtid="{D5CDD505-2E9C-101B-9397-08002B2CF9AE}" pid="74" name="GrammarlyDocumentId">
    <vt:lpwstr>49edc0b528cf21cec2ecc848de2d75e2a78fca2f9cc6e2a799d88da614358498</vt:lpwstr>
  </property>
</Properties>
</file>